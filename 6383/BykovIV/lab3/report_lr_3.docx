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d"/>
          <w:caps/>
          <w:szCs w:val="28"/>
        </w:rPr>
        <w:t>отчет</w:t>
      </w:r>
    </w:p>
    <w:p w:rsidR="00015E86" w:rsidRPr="00C71C6F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90F40" w:rsidRPr="00C71C6F">
        <w:rPr>
          <w:b/>
          <w:sz w:val="28"/>
          <w:szCs w:val="28"/>
        </w:rPr>
        <w:t>3</w:t>
      </w:r>
    </w:p>
    <w:p w:rsidR="00015E86" w:rsidRDefault="00015E86">
      <w:pPr>
        <w:spacing w:line="360" w:lineRule="auto"/>
        <w:jc w:val="center"/>
        <w:rPr>
          <w:rStyle w:val="ad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Pr="00190F40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Исследование </w:t>
      </w:r>
      <w:r w:rsidR="00190F40">
        <w:rPr>
          <w:rStyle w:val="ad"/>
          <w:smallCaps w:val="0"/>
          <w:sz w:val="28"/>
          <w:szCs w:val="28"/>
        </w:rPr>
        <w:t>организации управления основной памятью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583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Pr="00605425" w:rsidRDefault="00605425">
            <w:pPr>
              <w:jc w:val="center"/>
            </w:pPr>
            <w:r>
              <w:rPr>
                <w:sz w:val="28"/>
                <w:szCs w:val="28"/>
              </w:rPr>
              <w:t>Быков И. В.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015E86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15E86" w:rsidRDefault="00494E1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015E86">
        <w:rPr>
          <w:b/>
          <w:sz w:val="28"/>
          <w:szCs w:val="28"/>
        </w:rPr>
        <w:t>.</w:t>
      </w:r>
    </w:p>
    <w:p w:rsidR="00605425" w:rsidRDefault="00605425" w:rsidP="00BB2B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>
        <w:rPr>
          <w:sz w:val="28"/>
          <w:szCs w:val="28"/>
        </w:rPr>
        <w:t>нестраничная</w:t>
      </w:r>
      <w:proofErr w:type="spellEnd"/>
      <w:r>
        <w:rPr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BB2B21" w:rsidRPr="00BB2B21" w:rsidRDefault="00605425" w:rsidP="00BB2B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 структуры данных и работа функций управления па</w:t>
      </w:r>
      <w:r w:rsidR="00BB2B21">
        <w:rPr>
          <w:sz w:val="28"/>
          <w:szCs w:val="28"/>
        </w:rPr>
        <w:t>мятью ядра операционной системы.</w:t>
      </w:r>
    </w:p>
    <w:p w:rsidR="00605425" w:rsidRDefault="00605425">
      <w:pPr>
        <w:spacing w:line="360" w:lineRule="auto"/>
        <w:ind w:firstLine="709"/>
        <w:jc w:val="both"/>
        <w:rPr>
          <w:sz w:val="28"/>
          <w:szCs w:val="28"/>
        </w:rPr>
      </w:pPr>
    </w:p>
    <w:p w:rsidR="00015E86" w:rsidRDefault="00015E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4E19">
        <w:rPr>
          <w:b/>
          <w:sz w:val="28"/>
          <w:szCs w:val="28"/>
        </w:rPr>
        <w:t>Опи</w:t>
      </w:r>
      <w:r w:rsidR="0098431A">
        <w:rPr>
          <w:b/>
          <w:sz w:val="28"/>
          <w:szCs w:val="28"/>
        </w:rPr>
        <w:t>сание функций</w:t>
      </w:r>
      <w:r w:rsidR="00494E19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5628"/>
      </w:tblGrid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</w:t>
            </w:r>
            <w:r w:rsidR="00BB2B21">
              <w:rPr>
                <w:sz w:val="28"/>
                <w:szCs w:val="28"/>
                <w:lang w:val="en-US"/>
              </w:rPr>
              <w:t>O</w:t>
            </w:r>
            <w:r w:rsidRPr="008E3F95">
              <w:rPr>
                <w:sz w:val="28"/>
                <w:szCs w:val="28"/>
                <w:lang w:val="en-US"/>
              </w:rPr>
              <w:t>RD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98431A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</w:t>
            </w:r>
            <w:r w:rsidR="0098431A" w:rsidRPr="0098431A">
              <w:rPr>
                <w:sz w:val="28"/>
                <w:szCs w:val="28"/>
              </w:rPr>
              <w:t>16</w:t>
            </w:r>
            <w:r w:rsidR="0098431A">
              <w:rPr>
                <w:sz w:val="28"/>
                <w:szCs w:val="28"/>
              </w:rPr>
              <w:t xml:space="preserve">-разрядное </w:t>
            </w:r>
            <w:r w:rsidRPr="008E3F95">
              <w:rPr>
                <w:sz w:val="28"/>
                <w:szCs w:val="28"/>
              </w:rPr>
              <w:t xml:space="preserve">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</w:t>
            </w:r>
            <w:r w:rsidR="0098431A">
              <w:rPr>
                <w:sz w:val="28"/>
                <w:szCs w:val="28"/>
              </w:rPr>
              <w:t xml:space="preserve">й с/с, в </w:t>
            </w:r>
            <w:r w:rsidR="0098431A">
              <w:rPr>
                <w:sz w:val="28"/>
                <w:szCs w:val="28"/>
                <w:lang w:val="en-US"/>
              </w:rPr>
              <w:t>AX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>–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 xml:space="preserve">число, </w:t>
            </w:r>
            <w:r w:rsidR="0098431A">
              <w:rPr>
                <w:sz w:val="28"/>
                <w:szCs w:val="28"/>
                <w:lang w:val="en-US"/>
              </w:rPr>
              <w:t>DI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>–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 xml:space="preserve">адрес младшего символа 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5628" w:type="dxa"/>
            <w:shd w:val="clear" w:color="auto" w:fill="auto"/>
          </w:tcPr>
          <w:p w:rsidR="00494E19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в 10 с/с.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 младшей цифры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8E3F95" w:rsidRDefault="0098431A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числа, записанного в </w:t>
            </w:r>
            <w:r>
              <w:rPr>
                <w:sz w:val="28"/>
                <w:szCs w:val="28"/>
                <w:lang w:val="en-US"/>
              </w:rPr>
              <w:t>DX</w:t>
            </w:r>
            <w:r w:rsidRPr="0098431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AX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10 с/с</w:t>
            </w:r>
            <w:r w:rsidRPr="0098431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DI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 младшего символа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8431A">
              <w:rPr>
                <w:sz w:val="28"/>
                <w:szCs w:val="28"/>
                <w:lang w:val="en-US"/>
              </w:rPr>
              <w:t>PRINT_NUM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выделяем цифру из числа в АХ и пишем ее в </w:t>
            </w: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431A">
              <w:rPr>
                <w:sz w:val="28"/>
                <w:szCs w:val="28"/>
              </w:rPr>
              <w:t>CLEAR_BYTES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очистка строки </w:t>
            </w:r>
            <w:r>
              <w:rPr>
                <w:sz w:val="28"/>
                <w:szCs w:val="28"/>
                <w:lang w:val="en-US"/>
              </w:rPr>
              <w:t>BYTE_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431A">
              <w:rPr>
                <w:sz w:val="28"/>
                <w:szCs w:val="28"/>
              </w:rPr>
              <w:t>PRINTSTR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497C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NEWLINE</w:t>
            </w:r>
          </w:p>
        </w:tc>
        <w:tc>
          <w:tcPr>
            <w:tcW w:w="5628" w:type="dxa"/>
            <w:shd w:val="clear" w:color="auto" w:fill="auto"/>
          </w:tcPr>
          <w:p w:rsid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на новую строку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lastRenderedPageBreak/>
              <w:t>AV_MEM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количества доступной памяти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t>EXT_MEM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размера расширенной памяти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497C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t>PRINT_TABLE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цепочки блоков управления памятью</w:t>
            </w:r>
          </w:p>
        </w:tc>
      </w:tr>
    </w:tbl>
    <w:p w:rsidR="00543D63" w:rsidRDefault="00543D63" w:rsidP="00543D63">
      <w:pPr>
        <w:spacing w:line="360" w:lineRule="auto"/>
        <w:jc w:val="both"/>
        <w:rPr>
          <w:b/>
          <w:sz w:val="28"/>
          <w:szCs w:val="28"/>
        </w:rPr>
      </w:pPr>
    </w:p>
    <w:p w:rsidR="00015E86" w:rsidRPr="0098431A" w:rsidRDefault="00015E86" w:rsidP="0098431A">
      <w:pPr>
        <w:spacing w:line="360" w:lineRule="auto"/>
        <w:jc w:val="both"/>
        <w:rPr>
          <w:b/>
          <w:sz w:val="28"/>
          <w:szCs w:val="28"/>
        </w:rPr>
      </w:pPr>
    </w:p>
    <w:p w:rsidR="00015E86" w:rsidRPr="00543D63" w:rsidRDefault="00015E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43D63">
        <w:rPr>
          <w:b/>
          <w:sz w:val="28"/>
          <w:szCs w:val="28"/>
        </w:rPr>
        <w:t>Последовательность</w:t>
      </w:r>
      <w:r w:rsidR="00543D63" w:rsidRPr="00543D63">
        <w:rPr>
          <w:b/>
          <w:sz w:val="28"/>
          <w:szCs w:val="28"/>
        </w:rPr>
        <w:t xml:space="preserve"> действий, выполняемых утилитой.</w:t>
      </w:r>
    </w:p>
    <w:p w:rsidR="002E091A" w:rsidRPr="009843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доступной памяти.</w:t>
      </w:r>
    </w:p>
    <w:p w:rsidR="002E091A" w:rsidRPr="002E09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Вывод размера расширенной памяти.</w:t>
      </w:r>
    </w:p>
    <w:p w:rsidR="002E09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цепочки блоков управления памятью.</w:t>
      </w:r>
    </w:p>
    <w:p w:rsidR="00F53395" w:rsidRPr="002E091A" w:rsidRDefault="00F53395" w:rsidP="001B2A37">
      <w:pPr>
        <w:spacing w:line="360" w:lineRule="auto"/>
        <w:ind w:firstLine="720"/>
        <w:jc w:val="both"/>
        <w:rPr>
          <w:sz w:val="28"/>
          <w:szCs w:val="28"/>
        </w:rPr>
      </w:pPr>
      <w:r w:rsidRPr="001B2A37">
        <w:rPr>
          <w:b/>
          <w:sz w:val="28"/>
          <w:szCs w:val="28"/>
        </w:rPr>
        <w:t>Шаг 1.</w:t>
      </w:r>
      <w:r>
        <w:rPr>
          <w:sz w:val="28"/>
          <w:szCs w:val="28"/>
        </w:rPr>
        <w:t xml:space="preserve"> Запуск баз</w:t>
      </w:r>
      <w:r w:rsidR="00BE644E">
        <w:rPr>
          <w:sz w:val="28"/>
          <w:szCs w:val="28"/>
        </w:rPr>
        <w:t>овой программы</w:t>
      </w:r>
      <w:r>
        <w:rPr>
          <w:sz w:val="28"/>
          <w:szCs w:val="28"/>
        </w:rPr>
        <w:t xml:space="preserve"> продемонстрирован на рис. 1.</w:t>
      </w:r>
    </w:p>
    <w:p w:rsidR="002E091A" w:rsidRDefault="00F53395" w:rsidP="00AA7045">
      <w:pPr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4332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Pr="00F5339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F53395">
        <w:rPr>
          <w:i/>
          <w:sz w:val="28"/>
          <w:szCs w:val="28"/>
        </w:rPr>
        <w:t xml:space="preserve">Рисунок 1 – результат работы программы </w:t>
      </w:r>
      <w:r w:rsidRPr="00F53395">
        <w:rPr>
          <w:i/>
          <w:sz w:val="28"/>
          <w:szCs w:val="28"/>
          <w:lang w:val="en-US"/>
        </w:rPr>
        <w:t>lab</w:t>
      </w:r>
      <w:r w:rsidR="00704B8B" w:rsidRPr="00F53395">
        <w:rPr>
          <w:i/>
          <w:sz w:val="28"/>
          <w:szCs w:val="28"/>
        </w:rPr>
        <w:t>_</w:t>
      </w:r>
      <w:r w:rsidRPr="00F53395">
        <w:rPr>
          <w:i/>
          <w:sz w:val="28"/>
          <w:szCs w:val="28"/>
        </w:rPr>
        <w:t>3_1.</w:t>
      </w:r>
      <w:r w:rsidRPr="00F53395">
        <w:rPr>
          <w:i/>
          <w:sz w:val="28"/>
          <w:szCs w:val="28"/>
          <w:lang w:val="en-US"/>
        </w:rPr>
        <w:t>com</w:t>
      </w:r>
    </w:p>
    <w:p w:rsidR="002E091A" w:rsidRDefault="002E091A" w:rsidP="00AA7045">
      <w:pPr>
        <w:spacing w:line="360" w:lineRule="auto"/>
        <w:ind w:left="360"/>
        <w:jc w:val="center"/>
        <w:rPr>
          <w:noProof/>
          <w:lang w:eastAsia="ru-RU"/>
        </w:rPr>
      </w:pPr>
    </w:p>
    <w:p w:rsidR="00DB1C58" w:rsidRPr="00DB1C58" w:rsidRDefault="00DB1C58" w:rsidP="001B2A37">
      <w:pPr>
        <w:spacing w:line="360" w:lineRule="auto"/>
        <w:ind w:firstLine="720"/>
        <w:jc w:val="both"/>
        <w:rPr>
          <w:noProof/>
          <w:sz w:val="28"/>
          <w:szCs w:val="28"/>
          <w:lang w:eastAsia="ru-RU"/>
        </w:rPr>
      </w:pPr>
      <w:r w:rsidRPr="001B2A37">
        <w:rPr>
          <w:b/>
          <w:noProof/>
          <w:sz w:val="28"/>
          <w:szCs w:val="28"/>
          <w:lang w:eastAsia="ru-RU"/>
        </w:rPr>
        <w:t>Шаг 2.</w:t>
      </w:r>
      <w:r w:rsidR="00BE644E">
        <w:rPr>
          <w:noProof/>
          <w:sz w:val="28"/>
          <w:szCs w:val="28"/>
          <w:lang w:eastAsia="ru-RU"/>
        </w:rPr>
        <w:t xml:space="preserve"> Освобождена неиспользованная память. Результат показан на рис. 2.</w:t>
      </w:r>
    </w:p>
    <w:p w:rsidR="00047829" w:rsidRDefault="00DB1C58" w:rsidP="00BE644E">
      <w:pPr>
        <w:spacing w:line="360" w:lineRule="auto"/>
        <w:ind w:firstLine="7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1046D" wp14:editId="13E3AC95">
            <wp:extent cx="381952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BE644E">
      <w:pPr>
        <w:spacing w:line="360" w:lineRule="auto"/>
        <w:ind w:firstLine="72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2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Pr="00DB1C58">
        <w:rPr>
          <w:i/>
          <w:sz w:val="28"/>
          <w:szCs w:val="28"/>
        </w:rPr>
        <w:t>3_2.</w:t>
      </w:r>
      <w:r w:rsidRPr="00DB1C58">
        <w:rPr>
          <w:i/>
          <w:sz w:val="28"/>
          <w:szCs w:val="28"/>
          <w:lang w:val="en-US"/>
        </w:rPr>
        <w:t>com</w:t>
      </w:r>
    </w:p>
    <w:p w:rsidR="00BE644E" w:rsidRPr="00BE644E" w:rsidRDefault="00BE644E" w:rsidP="00BE644E">
      <w:pPr>
        <w:spacing w:line="360" w:lineRule="auto"/>
        <w:ind w:firstLine="720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Проанализировав результаты программы заметим, что размер блока памяти уменьшился до 14 736 байт и появился блок свободной памяти на 634160 байт.</w:t>
      </w:r>
    </w:p>
    <w:p w:rsidR="00BE644E" w:rsidRPr="00BE644E" w:rsidRDefault="00BE644E" w:rsidP="001B2A37">
      <w:pPr>
        <w:tabs>
          <w:tab w:val="left" w:pos="2310"/>
        </w:tabs>
        <w:spacing w:line="360" w:lineRule="auto"/>
        <w:ind w:firstLine="720"/>
        <w:jc w:val="both"/>
        <w:rPr>
          <w:sz w:val="28"/>
          <w:szCs w:val="28"/>
        </w:rPr>
      </w:pPr>
      <w:r w:rsidRPr="001B2A37">
        <w:rPr>
          <w:b/>
          <w:sz w:val="28"/>
          <w:szCs w:val="28"/>
        </w:rPr>
        <w:t>Шаг 3.</w:t>
      </w:r>
      <w:r>
        <w:rPr>
          <w:sz w:val="28"/>
          <w:szCs w:val="28"/>
        </w:rPr>
        <w:t xml:space="preserve"> Освобождена память и запрошено 64 Кб памяти. Результат работы программы представлен на рис. 3.</w:t>
      </w:r>
    </w:p>
    <w:p w:rsidR="002E091A" w:rsidRDefault="00DB1C58" w:rsidP="00AA7045">
      <w:pPr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43300" cy="2085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3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="00DB1C58">
        <w:rPr>
          <w:i/>
          <w:sz w:val="28"/>
          <w:szCs w:val="28"/>
        </w:rPr>
        <w:t>_</w:t>
      </w:r>
      <w:r w:rsidRPr="00DB1C58">
        <w:rPr>
          <w:i/>
          <w:sz w:val="28"/>
          <w:szCs w:val="28"/>
        </w:rPr>
        <w:t>3_3.</w:t>
      </w:r>
      <w:r w:rsidRPr="00DB1C58">
        <w:rPr>
          <w:i/>
          <w:sz w:val="28"/>
          <w:szCs w:val="28"/>
          <w:lang w:val="en-US"/>
        </w:rPr>
        <w:t>com</w:t>
      </w:r>
    </w:p>
    <w:p w:rsidR="001B2A37" w:rsidRDefault="00BE644E" w:rsidP="001B2A3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Проанализировав результаты программы заметим, что размер блока свободной памяти уменьшился на (634160 – 568496 = 65664</w:t>
      </w:r>
      <w:r w:rsidR="001B2A37">
        <w:rPr>
          <w:sz w:val="28"/>
          <w:szCs w:val="28"/>
        </w:rPr>
        <w:t xml:space="preserve"> б</w:t>
      </w:r>
      <w:r>
        <w:rPr>
          <w:sz w:val="28"/>
          <w:szCs w:val="28"/>
        </w:rPr>
        <w:t>)</w:t>
      </w:r>
      <w:r w:rsidR="001B2A37">
        <w:rPr>
          <w:sz w:val="28"/>
          <w:szCs w:val="28"/>
        </w:rPr>
        <w:t xml:space="preserve"> 64 Кб с точностью до десятых и образовался новый участок памяти в 64 Кб (6 строка)</w:t>
      </w:r>
    </w:p>
    <w:p w:rsidR="001B2A37" w:rsidRDefault="001B2A37" w:rsidP="001B2A37">
      <w:pPr>
        <w:spacing w:line="360" w:lineRule="auto"/>
        <w:ind w:firstLine="720"/>
        <w:rPr>
          <w:sz w:val="28"/>
          <w:szCs w:val="28"/>
        </w:rPr>
      </w:pPr>
      <w:r w:rsidRPr="001B2A37">
        <w:rPr>
          <w:b/>
          <w:sz w:val="28"/>
          <w:szCs w:val="28"/>
        </w:rPr>
        <w:t xml:space="preserve">Шаг 4.  </w:t>
      </w:r>
      <w:r>
        <w:rPr>
          <w:sz w:val="28"/>
          <w:szCs w:val="28"/>
        </w:rPr>
        <w:t>Запрошено 64 Кб памяти до ее освобождения. Результат показан на рис. 4.</w:t>
      </w:r>
    </w:p>
    <w:p w:rsidR="00416F73" w:rsidRPr="00C15F12" w:rsidRDefault="00C15F12" w:rsidP="00C15F1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3E026B3" wp14:editId="69396EF3">
            <wp:extent cx="3629025" cy="2000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4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="00DB1C58">
        <w:rPr>
          <w:i/>
          <w:sz w:val="28"/>
          <w:szCs w:val="28"/>
        </w:rPr>
        <w:t>_</w:t>
      </w:r>
      <w:r w:rsidRPr="00DB1C58">
        <w:rPr>
          <w:i/>
          <w:sz w:val="28"/>
          <w:szCs w:val="28"/>
        </w:rPr>
        <w:t>3_4.</w:t>
      </w:r>
      <w:r w:rsidRPr="00DB1C58">
        <w:rPr>
          <w:i/>
          <w:sz w:val="28"/>
          <w:szCs w:val="28"/>
          <w:lang w:val="en-US"/>
        </w:rPr>
        <w:t>com</w:t>
      </w:r>
    </w:p>
    <w:p w:rsidR="00C15F12" w:rsidRDefault="00C15F12" w:rsidP="00C15F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результат работы программы заметим, что как и предполагалось, выделение памяти при отсутствии свободной памяти завершается неудачей, о чем и сообщает программа.</w:t>
      </w:r>
    </w:p>
    <w:p w:rsidR="00C15F12" w:rsidRPr="00C15F12" w:rsidRDefault="00C15F12" w:rsidP="00C15F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5E86" w:rsidRPr="00AA7045" w:rsidRDefault="00F53395" w:rsidP="002E09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015E86">
        <w:rPr>
          <w:b/>
          <w:sz w:val="28"/>
          <w:szCs w:val="28"/>
        </w:rPr>
        <w:t>.</w:t>
      </w:r>
    </w:p>
    <w:p w:rsidR="00AA7045" w:rsidRDefault="00015E86" w:rsidP="00AA70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были исследованы</w:t>
      </w:r>
      <w:r w:rsidR="00F53F7F" w:rsidRPr="00F53F7F">
        <w:rPr>
          <w:sz w:val="28"/>
          <w:szCs w:val="28"/>
        </w:rPr>
        <w:t xml:space="preserve"> </w:t>
      </w:r>
      <w:r w:rsidR="00F53F7F">
        <w:rPr>
          <w:sz w:val="28"/>
          <w:szCs w:val="28"/>
        </w:rPr>
        <w:t>структуры данных и работа функций управления памятью ядра операционной системы</w:t>
      </w:r>
      <w:r w:rsidR="00AA7045">
        <w:rPr>
          <w:sz w:val="28"/>
          <w:szCs w:val="28"/>
        </w:rPr>
        <w:t>.</w:t>
      </w:r>
    </w:p>
    <w:p w:rsidR="00C15F12" w:rsidRDefault="00C15F12">
      <w:pPr>
        <w:spacing w:line="360" w:lineRule="auto"/>
        <w:ind w:firstLine="709"/>
        <w:jc w:val="both"/>
        <w:rPr>
          <w:sz w:val="28"/>
          <w:szCs w:val="28"/>
        </w:rPr>
      </w:pPr>
    </w:p>
    <w:p w:rsidR="00C15F12" w:rsidRDefault="00C15F12" w:rsidP="00C15F12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C15F12" w:rsidRPr="00D020E9" w:rsidRDefault="00C15F12" w:rsidP="00C15F12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>Что означает «доступный объем памяти»?</w:t>
      </w:r>
    </w:p>
    <w:p w:rsidR="00C15F12" w:rsidRDefault="00C15F12" w:rsidP="00D020E9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 свободный объем памяти, который загрузчик может выделить программе.</w:t>
      </w:r>
    </w:p>
    <w:p w:rsidR="00C15F12" w:rsidRPr="00D020E9" w:rsidRDefault="00C15F12" w:rsidP="00C15F12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 xml:space="preserve">Где </w:t>
      </w:r>
      <w:r w:rsidRPr="00D020E9">
        <w:rPr>
          <w:i/>
          <w:sz w:val="28"/>
          <w:lang w:val="en-US"/>
        </w:rPr>
        <w:t>MCB</w:t>
      </w:r>
      <w:r w:rsidRPr="00D020E9">
        <w:rPr>
          <w:i/>
          <w:sz w:val="28"/>
        </w:rPr>
        <w:t xml:space="preserve"> блок Вашей программы в списке?</w:t>
      </w:r>
    </w:p>
    <w:p w:rsidR="00D020E9" w:rsidRDefault="00C15F12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первой программы расположен в конце списка</w:t>
      </w:r>
      <w:r w:rsidR="00D020E9" w:rsidRPr="00D020E9">
        <w:rPr>
          <w:sz w:val="28"/>
        </w:rPr>
        <w:t xml:space="preserve"> (</w:t>
      </w:r>
      <w:r w:rsidR="00D020E9">
        <w:rPr>
          <w:sz w:val="28"/>
        </w:rPr>
        <w:t>см. рис. 1</w:t>
      </w:r>
      <w:r w:rsidR="00D020E9" w:rsidRPr="00D020E9">
        <w:rPr>
          <w:sz w:val="28"/>
        </w:rPr>
        <w:t>)</w:t>
      </w:r>
      <w:r w:rsidR="00D020E9">
        <w:rPr>
          <w:sz w:val="28"/>
        </w:rPr>
        <w:t xml:space="preserve">. </w:t>
      </w:r>
    </w:p>
    <w:p w:rsidR="00C15F12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второй программы есть предпоследняя строка списка (см. рис. 2). В последней строке расположен блок освобожденной памяти.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третьей программы расположен в пятой строке, после него идут блоки выделенной по запросу памяти и свободной памяти соответственно (см. рис. 3).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четвертой программы есть предпоследняя строка списка (см. рис. 4)</w:t>
      </w:r>
    </w:p>
    <w:p w:rsidR="00D020E9" w:rsidRDefault="00D020E9" w:rsidP="00D020E9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>Какой размер памяти занимает программа в каждом случае?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  <w:r>
        <w:rPr>
          <w:sz w:val="28"/>
        </w:rPr>
        <w:t>В первом случае программа занимает всю выделенную память: 648912 б.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  <w:r>
        <w:rPr>
          <w:sz w:val="28"/>
        </w:rPr>
        <w:t>Во втором случае программа занимает свой объем: 14736 б.</w:t>
      </w:r>
    </w:p>
    <w:p w:rsidR="00D020E9" w:rsidRDefault="00D020E9" w:rsidP="0027380B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третьем случае программа занимает</w:t>
      </w:r>
      <w:r w:rsidR="0027380B">
        <w:rPr>
          <w:sz w:val="28"/>
        </w:rPr>
        <w:t xml:space="preserve"> свой размер и объем выделенной памяти: 14 848 + 65 536 = 80 834 б.</w:t>
      </w:r>
    </w:p>
    <w:p w:rsidR="0027380B" w:rsidRPr="00D020E9" w:rsidRDefault="0027380B" w:rsidP="0027380B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четвертом случае: 7248 б.</w:t>
      </w: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 w:firstLine="371"/>
        <w:jc w:val="both"/>
        <w:rPr>
          <w:sz w:val="28"/>
        </w:rPr>
      </w:pP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</w:p>
    <w:p w:rsidR="00015E86" w:rsidRPr="00C15F12" w:rsidRDefault="00AA7045" w:rsidP="00D020E9">
      <w:pPr>
        <w:pStyle w:val="afa"/>
        <w:numPr>
          <w:ilvl w:val="0"/>
          <w:numId w:val="10"/>
        </w:numPr>
        <w:spacing w:line="360" w:lineRule="auto"/>
        <w:jc w:val="both"/>
        <w:rPr>
          <w:rStyle w:val="ad"/>
          <w:bCs w:val="0"/>
          <w:smallCaps w:val="0"/>
          <w:spacing w:val="0"/>
          <w:szCs w:val="28"/>
        </w:rPr>
      </w:pPr>
      <w:r w:rsidRPr="00C15F12">
        <w:rPr>
          <w:sz w:val="28"/>
          <w:szCs w:val="28"/>
        </w:rPr>
        <w:br w:type="page"/>
      </w:r>
      <w:r w:rsidR="00015E86" w:rsidRPr="00C15F12">
        <w:rPr>
          <w:b/>
          <w:sz w:val="28"/>
          <w:szCs w:val="28"/>
        </w:rPr>
        <w:lastRenderedPageBreak/>
        <w:t>Ответы на контрольные вопросы.</w:t>
      </w:r>
    </w:p>
    <w:p w:rsidR="00416F73" w:rsidRPr="00C71C6F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>Что означает «доступный объем памяти?»</w:t>
      </w:r>
    </w:p>
    <w:p w:rsidR="00416F73" w:rsidRPr="00416F73" w:rsidRDefault="00416F73" w:rsidP="00416F73">
      <w:pPr>
        <w:pStyle w:val="Times1420"/>
        <w:spacing w:line="360" w:lineRule="auto"/>
        <w:ind w:left="709" w:firstLine="0"/>
      </w:pPr>
      <w:r>
        <w:t>Доступный объем памяти – это тот объем памяти, в который можно загружать пользовательские программы.</w:t>
      </w:r>
    </w:p>
    <w:p w:rsidR="00416F73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 xml:space="preserve">Где </w:t>
      </w:r>
      <w:r>
        <w:rPr>
          <w:lang w:val="en-US"/>
        </w:rPr>
        <w:t>MCB</w:t>
      </w:r>
      <w:r w:rsidRPr="00416F73">
        <w:t xml:space="preserve"> </w:t>
      </w:r>
      <w:r>
        <w:t>блок вашей программы в списке?</w:t>
      </w:r>
    </w:p>
    <w:p w:rsidR="00416F73" w:rsidRPr="00416F73" w:rsidRDefault="00416F73" w:rsidP="00416F73">
      <w:pPr>
        <w:pStyle w:val="Times1420"/>
        <w:spacing w:line="360" w:lineRule="auto"/>
        <w:ind w:left="720" w:firstLine="0"/>
      </w:pPr>
      <w:r>
        <w:rPr>
          <w:lang w:val="en-US"/>
        </w:rPr>
        <w:t>MCB</w:t>
      </w:r>
      <w:r w:rsidRPr="00416F73">
        <w:t xml:space="preserve"> </w:t>
      </w:r>
      <w:r>
        <w:t>блок программы находится в конце списка.</w:t>
      </w:r>
    </w:p>
    <w:p w:rsidR="00416F73" w:rsidRDefault="00416F73" w:rsidP="00416F73">
      <w:pPr>
        <w:pStyle w:val="Times1420"/>
        <w:numPr>
          <w:ilvl w:val="0"/>
          <w:numId w:val="9"/>
        </w:numPr>
        <w:spacing w:line="360" w:lineRule="auto"/>
      </w:pPr>
      <w:r>
        <w:t>Какой размер памяти занимает программа в каждом случае?</w:t>
      </w:r>
    </w:p>
    <w:p w:rsidR="00AA7045" w:rsidRDefault="00416F73" w:rsidP="00416F73">
      <w:pPr>
        <w:pStyle w:val="Times1420"/>
        <w:spacing w:line="360" w:lineRule="auto"/>
        <w:ind w:left="720" w:firstLine="0"/>
      </w:pPr>
      <w:r>
        <w:t>В шаге 1 – 648912 Б, шаге 2 – 6432 Б, шаге 3 – 6432+65536 Б, шаге 4 – 6432 Б.</w:t>
      </w:r>
    </w:p>
    <w:p w:rsidR="00041D04" w:rsidRPr="00934B6D" w:rsidRDefault="00AA7045" w:rsidP="00C15F12">
      <w:pPr>
        <w:pStyle w:val="Times1420"/>
        <w:spacing w:line="360" w:lineRule="auto"/>
        <w:ind w:left="-142" w:firstLine="0"/>
        <w:jc w:val="center"/>
        <w:rPr>
          <w:b/>
        </w:rPr>
      </w:pPr>
      <w:r>
        <w:br w:type="page"/>
      </w:r>
    </w:p>
    <w:p w:rsidR="00136DBE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</w:rPr>
      </w:pPr>
      <w:r w:rsidRPr="00C71C6F">
        <w:rPr>
          <w:b/>
          <w:szCs w:val="28"/>
        </w:rPr>
        <w:lastRenderedPageBreak/>
        <w:t xml:space="preserve">Приложение А. 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  <w:r>
        <w:rPr>
          <w:szCs w:val="28"/>
        </w:rPr>
        <w:t xml:space="preserve">Код программы </w:t>
      </w:r>
      <w:r>
        <w:rPr>
          <w:szCs w:val="28"/>
          <w:lang w:val="en-US"/>
        </w:rPr>
        <w:t>lab_3_1.asm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START: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AVAILABLE_MEM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ENDLPTBD: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LOOP_CLR: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EXIT: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AV_MEM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 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16H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      ENDS</w:t>
      </w: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       START</w:t>
      </w: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Б</w:t>
      </w:r>
      <w:r w:rsidRPr="00C71C6F">
        <w:rPr>
          <w:b/>
          <w:szCs w:val="28"/>
        </w:rPr>
        <w:t xml:space="preserve">. </w:t>
      </w:r>
    </w:p>
    <w:p w:rsidR="00C71C6F" w:rsidRP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Код программы </w:t>
      </w:r>
      <w:r>
        <w:rPr>
          <w:szCs w:val="28"/>
          <w:lang w:val="en-US"/>
        </w:rPr>
        <w:t>lab</w:t>
      </w:r>
      <w:r>
        <w:rPr>
          <w:szCs w:val="28"/>
        </w:rPr>
        <w:t>_3_2</w:t>
      </w:r>
      <w:r w:rsidRPr="00C71C6F">
        <w:rPr>
          <w:szCs w:val="28"/>
        </w:rPr>
        <w:t>.</w:t>
      </w:r>
      <w:proofErr w:type="spellStart"/>
      <w:r>
        <w:rPr>
          <w:szCs w:val="28"/>
          <w:lang w:val="en-US"/>
        </w:rPr>
        <w:t>asm</w:t>
      </w:r>
      <w:proofErr w:type="spellEnd"/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START: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AVAILABLE_MEM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;PROGRAM_LENGTH = ($ - START)/16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ENDLPTBD: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LOOP_CLR: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 xml:space="preserve">EXIT:     </w:t>
      </w:r>
      <w:proofErr w:type="spellStart"/>
      <w:r w:rsidRPr="00C71C6F">
        <w:rPr>
          <w:rFonts w:ascii="Courier New" w:hAnsi="Courier New" w:cs="Courier New"/>
          <w:sz w:val="20"/>
          <w:szCs w:val="20"/>
        </w:rPr>
        <w:t>pop</w:t>
      </w:r>
      <w:proofErr w:type="spellEnd"/>
      <w:r w:rsidRPr="00C71C6F">
        <w:rPr>
          <w:rFonts w:ascii="Courier New" w:hAnsi="Courier New" w:cs="Courier New"/>
          <w:sz w:val="20"/>
          <w:szCs w:val="20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AV_MEM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BX,offset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END_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>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END_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>TESTPC      ENDS</w:t>
      </w: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>END       START</w:t>
      </w: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P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</w:p>
    <w:p w:rsidR="00C71C6F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В</w:t>
      </w:r>
      <w:r w:rsidRPr="00C71C6F">
        <w:rPr>
          <w:b/>
          <w:szCs w:val="28"/>
        </w:rPr>
        <w:t xml:space="preserve">. </w:t>
      </w:r>
    </w:p>
    <w:p w:rsidR="00C71C6F" w:rsidRP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Код программы </w:t>
      </w:r>
      <w:r>
        <w:rPr>
          <w:szCs w:val="28"/>
          <w:lang w:val="en-US"/>
        </w:rPr>
        <w:t>lab</w:t>
      </w:r>
      <w:r>
        <w:rPr>
          <w:szCs w:val="28"/>
        </w:rPr>
        <w:t>_3_3</w:t>
      </w:r>
      <w:r w:rsidRPr="00C71C6F">
        <w:rPr>
          <w:szCs w:val="28"/>
        </w:rPr>
        <w:t>.</w:t>
      </w:r>
      <w:proofErr w:type="spellStart"/>
      <w:r>
        <w:rPr>
          <w:szCs w:val="28"/>
          <w:lang w:val="en-US"/>
        </w:rPr>
        <w:t>asm</w:t>
      </w:r>
      <w:proofErr w:type="spellEnd"/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START: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AVAILABLE_MEM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ENDLPTBD: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LOOP_CLR: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 xml:space="preserve">EXIT:  </w:t>
      </w:r>
      <w:r w:rsidRPr="00C71C6F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</w:rPr>
        <w:t>pop</w:t>
      </w:r>
      <w:proofErr w:type="spellEnd"/>
      <w:r w:rsidRPr="00C71C6F">
        <w:rPr>
          <w:rFonts w:ascii="Courier New" w:hAnsi="Courier New" w:cs="Courier New"/>
          <w:sz w:val="20"/>
          <w:szCs w:val="20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</w:rPr>
        <w:t>pop</w:t>
      </w:r>
      <w:proofErr w:type="spellEnd"/>
      <w:r w:rsidRPr="00C71C6F">
        <w:rPr>
          <w:rFonts w:ascii="Courier New" w:hAnsi="Courier New" w:cs="Courier New"/>
          <w:sz w:val="20"/>
          <w:szCs w:val="20"/>
        </w:rPr>
        <w:t xml:space="preserve">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AV_MEM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BX,offset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END_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BX,1000H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END_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>TESTPC      ENDS</w:t>
      </w:r>
    </w:p>
    <w:p w:rsidR="00C71C6F" w:rsidRP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>END       START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Г</w:t>
      </w:r>
      <w:r w:rsidRPr="00C71C6F">
        <w:rPr>
          <w:b/>
          <w:szCs w:val="28"/>
        </w:rPr>
        <w:t xml:space="preserve">. 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Код программы </w:t>
      </w:r>
      <w:r>
        <w:rPr>
          <w:szCs w:val="28"/>
          <w:lang w:val="en-US"/>
        </w:rPr>
        <w:t>lab</w:t>
      </w:r>
      <w:r>
        <w:rPr>
          <w:szCs w:val="28"/>
        </w:rPr>
        <w:t>_3_4</w:t>
      </w:r>
      <w:r w:rsidRPr="00C71C6F">
        <w:rPr>
          <w:szCs w:val="28"/>
        </w:rPr>
        <w:t>.</w:t>
      </w:r>
      <w:proofErr w:type="spellStart"/>
      <w:r>
        <w:rPr>
          <w:szCs w:val="28"/>
          <w:lang w:val="en-US"/>
        </w:rPr>
        <w:t>asm</w:t>
      </w:r>
      <w:proofErr w:type="spellEnd"/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START: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AVAILABLE_MEM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ERROR_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'Error in allocating memory','$'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ENDLPTBD: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LOOP_CLR: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EXIT: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call      AV_MEM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BX,1000H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ERR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CONTINUE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ERR: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ERROR_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NEWLINE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CONTINUE: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BX,offset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END_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>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C71C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      ENDS</w:t>
      </w:r>
    </w:p>
    <w:p w:rsidR="00C71C6F" w:rsidRP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>END       START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P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sectPr w:rsidR="00C71C6F" w:rsidRPr="00C71C6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962" w:rsidRDefault="007F5962">
      <w:r>
        <w:separator/>
      </w:r>
    </w:p>
  </w:endnote>
  <w:endnote w:type="continuationSeparator" w:id="0">
    <w:p w:rsidR="007F5962" w:rsidRDefault="007F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9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C71C6F">
      <w:rPr>
        <w:noProof/>
      </w:rPr>
      <w:t>2</w:t>
    </w:r>
    <w:r>
      <w:fldChar w:fldCharType="end"/>
    </w:r>
  </w:p>
  <w:p w:rsidR="00015E86" w:rsidRDefault="00015E86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962" w:rsidRDefault="007F5962">
      <w:r>
        <w:separator/>
      </w:r>
    </w:p>
  </w:footnote>
  <w:footnote w:type="continuationSeparator" w:id="0">
    <w:p w:rsidR="007F5962" w:rsidRDefault="007F5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015E86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23A3"/>
    <w:multiLevelType w:val="hybridMultilevel"/>
    <w:tmpl w:val="C3E24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97DBF"/>
    <w:multiLevelType w:val="hybridMultilevel"/>
    <w:tmpl w:val="5A0A95A6"/>
    <w:lvl w:ilvl="0" w:tplc="F1B8D0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BA"/>
    <w:rsid w:val="00015E86"/>
    <w:rsid w:val="00041D04"/>
    <w:rsid w:val="00047829"/>
    <w:rsid w:val="00081DEB"/>
    <w:rsid w:val="00090FEA"/>
    <w:rsid w:val="0010394D"/>
    <w:rsid w:val="0010394E"/>
    <w:rsid w:val="00136DBE"/>
    <w:rsid w:val="00181A80"/>
    <w:rsid w:val="00190F40"/>
    <w:rsid w:val="001B2A37"/>
    <w:rsid w:val="001B62CD"/>
    <w:rsid w:val="002076DE"/>
    <w:rsid w:val="00267CBE"/>
    <w:rsid w:val="0027380B"/>
    <w:rsid w:val="00285B38"/>
    <w:rsid w:val="002E091A"/>
    <w:rsid w:val="003D566E"/>
    <w:rsid w:val="003D7F52"/>
    <w:rsid w:val="00401D86"/>
    <w:rsid w:val="00416F73"/>
    <w:rsid w:val="00494E19"/>
    <w:rsid w:val="004B4BAD"/>
    <w:rsid w:val="00543D63"/>
    <w:rsid w:val="0058330B"/>
    <w:rsid w:val="006051D2"/>
    <w:rsid w:val="00605425"/>
    <w:rsid w:val="006E323D"/>
    <w:rsid w:val="00704B8B"/>
    <w:rsid w:val="007745FD"/>
    <w:rsid w:val="00796751"/>
    <w:rsid w:val="007F5962"/>
    <w:rsid w:val="00826CC3"/>
    <w:rsid w:val="00934B6D"/>
    <w:rsid w:val="0098431A"/>
    <w:rsid w:val="009A78B4"/>
    <w:rsid w:val="00A066A0"/>
    <w:rsid w:val="00A24A75"/>
    <w:rsid w:val="00A41DBA"/>
    <w:rsid w:val="00A749AC"/>
    <w:rsid w:val="00AA7045"/>
    <w:rsid w:val="00BB2B21"/>
    <w:rsid w:val="00BE644E"/>
    <w:rsid w:val="00C15F12"/>
    <w:rsid w:val="00C71C6F"/>
    <w:rsid w:val="00D020E9"/>
    <w:rsid w:val="00D457F1"/>
    <w:rsid w:val="00DA5C0B"/>
    <w:rsid w:val="00DB1C58"/>
    <w:rsid w:val="00F00244"/>
    <w:rsid w:val="00F02EFC"/>
    <w:rsid w:val="00F25207"/>
    <w:rsid w:val="00F53395"/>
    <w:rsid w:val="00F53F7F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ind w:left="432" w:hanging="432"/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00"/>
      <w:ind w:left="1296" w:hanging="1296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00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tabs>
        <w:tab w:val="num" w:pos="786"/>
      </w:tabs>
      <w:spacing w:before="280" w:after="280"/>
      <w:ind w:left="72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ind w:left="432" w:hanging="432"/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00"/>
      <w:ind w:left="1296" w:hanging="1296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00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tabs>
        <w:tab w:val="num" w:pos="786"/>
      </w:tabs>
      <w:spacing w:before="280" w:after="280"/>
      <w:ind w:left="72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35</Pages>
  <Words>5452</Words>
  <Characters>31082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36462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4</cp:revision>
  <cp:lastPrinted>2015-07-17T06:06:00Z</cp:lastPrinted>
  <dcterms:created xsi:type="dcterms:W3CDTF">2018-03-19T02:28:00Z</dcterms:created>
  <dcterms:modified xsi:type="dcterms:W3CDTF">2018-03-21T11:45:00Z</dcterms:modified>
</cp:coreProperties>
</file>